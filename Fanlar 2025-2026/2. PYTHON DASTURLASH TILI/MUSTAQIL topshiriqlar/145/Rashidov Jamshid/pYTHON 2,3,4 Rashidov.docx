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F4C" w:rsidRPr="00FC4D98" w:rsidRDefault="009D2F4C" w:rsidP="009D2F4C">
      <w:pPr>
        <w:rPr>
          <w:lang w:val="uz-Latn-UZ"/>
        </w:rPr>
      </w:pPr>
      <w:r w:rsidRPr="00FC4D98">
        <w:rPr>
          <w:noProof/>
          <w:lang w:val="uz-Latn-UZ"/>
        </w:rPr>
        <w:drawing>
          <wp:anchor distT="0" distB="0" distL="114300" distR="114300" simplePos="0" relativeHeight="251659264" behindDoc="0" locked="0" layoutInCell="1" allowOverlap="1" wp14:anchorId="07941581" wp14:editId="57099E53">
            <wp:simplePos x="0" y="0"/>
            <wp:positionH relativeFrom="margin">
              <wp:align>center</wp:align>
            </wp:positionH>
            <wp:positionV relativeFrom="paragraph">
              <wp:posOffset>-775601</wp:posOffset>
            </wp:positionV>
            <wp:extent cx="2032635" cy="2213389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22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Pr="00FC4D98" w:rsidRDefault="009D2F4C" w:rsidP="009D2F4C">
      <w:pPr>
        <w:rPr>
          <w:lang w:val="uz-Latn-UZ"/>
        </w:rPr>
      </w:pPr>
    </w:p>
    <w:p w:rsidR="009D2F4C" w:rsidRDefault="009D2F4C" w:rsidP="009D2F4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</w:p>
    <w:p w:rsidR="009D2F4C" w:rsidRPr="00FC4D98" w:rsidRDefault="009D2F4C" w:rsidP="009D2F4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Axborot-Kommunikatsiya texnologiyalari va </w:t>
      </w:r>
    </w:p>
    <w:p w:rsidR="009D2F4C" w:rsidRPr="00FC4D98" w:rsidRDefault="009D2F4C" w:rsidP="009D2F4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:rsidR="009D2F4C" w:rsidRPr="00FC4D98" w:rsidRDefault="009D2F4C" w:rsidP="009D2F4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Havo Hujumidan mudofaa Radiotexnik</w:t>
      </w:r>
    </w:p>
    <w:p w:rsidR="009D2F4C" w:rsidRPr="00FC4D98" w:rsidRDefault="009D2F4C" w:rsidP="009D2F4C">
      <w:pPr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qo‘shinlari kafedrasi 145-21-guruh kursanti</w:t>
      </w:r>
    </w:p>
    <w:p w:rsidR="009D2F4C" w:rsidRPr="00FC4D98" w:rsidRDefault="009D2F4C" w:rsidP="009D2F4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Rashidov Jamshid</w:t>
      </w: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ning Python dasturlash tili fanidan</w:t>
      </w:r>
    </w:p>
    <w:p w:rsidR="009D2F4C" w:rsidRPr="009D2F4C" w:rsidRDefault="009D2F4C" w:rsidP="00C72BE2">
      <w:pPr>
        <w:jc w:val="center"/>
        <w:rPr>
          <w:b/>
          <w:sz w:val="44"/>
          <w:szCs w:val="44"/>
          <w:lang w:val="uz-Latn-UZ"/>
        </w:rPr>
      </w:pPr>
    </w:p>
    <w:p w:rsidR="0032206A" w:rsidRDefault="0032206A" w:rsidP="00C72BE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7-VARIANT </w:t>
      </w:r>
    </w:p>
    <w:p w:rsidR="0032206A" w:rsidRDefault="0032206A" w:rsidP="00C72BE2">
      <w:pPr>
        <w:jc w:val="center"/>
        <w:rPr>
          <w:b/>
          <w:sz w:val="44"/>
          <w:szCs w:val="44"/>
          <w:lang w:val="en-US"/>
        </w:rPr>
      </w:pPr>
      <w:proofErr w:type="spellStart"/>
      <w:proofErr w:type="gramStart"/>
      <w:r>
        <w:rPr>
          <w:b/>
          <w:sz w:val="44"/>
          <w:szCs w:val="44"/>
          <w:lang w:val="en-US"/>
        </w:rPr>
        <w:t>Kursant</w:t>
      </w:r>
      <w:proofErr w:type="spellEnd"/>
      <w:r>
        <w:rPr>
          <w:b/>
          <w:sz w:val="44"/>
          <w:szCs w:val="44"/>
          <w:lang w:val="en-US"/>
        </w:rPr>
        <w:t xml:space="preserve"> :</w:t>
      </w:r>
      <w:proofErr w:type="gramEnd"/>
      <w:r>
        <w:rPr>
          <w:b/>
          <w:sz w:val="44"/>
          <w:szCs w:val="44"/>
          <w:lang w:val="en-US"/>
        </w:rPr>
        <w:t xml:space="preserve"> RASHIDOV.J.A</w:t>
      </w:r>
    </w:p>
    <w:p w:rsidR="0032206A" w:rsidRDefault="0032206A" w:rsidP="00C72BE2">
      <w:pPr>
        <w:jc w:val="center"/>
        <w:rPr>
          <w:b/>
          <w:sz w:val="44"/>
          <w:szCs w:val="44"/>
          <w:lang w:val="en-US"/>
        </w:rPr>
      </w:pPr>
    </w:p>
    <w:p w:rsidR="00C72BE2" w:rsidRPr="00C72BE2" w:rsidRDefault="00C72BE2" w:rsidP="00C72BE2">
      <w:pPr>
        <w:jc w:val="center"/>
        <w:rPr>
          <w:b/>
          <w:sz w:val="44"/>
          <w:szCs w:val="44"/>
          <w:lang w:val="en-US"/>
        </w:rPr>
      </w:pPr>
      <w:r w:rsidRPr="00C72BE2">
        <w:rPr>
          <w:b/>
          <w:sz w:val="44"/>
          <w:szCs w:val="44"/>
          <w:lang w:val="en-US"/>
        </w:rPr>
        <w:t xml:space="preserve">2- </w:t>
      </w:r>
      <w:proofErr w:type="spellStart"/>
      <w:r w:rsidRPr="00C72BE2">
        <w:rPr>
          <w:b/>
          <w:sz w:val="44"/>
          <w:szCs w:val="44"/>
          <w:lang w:val="en-US"/>
        </w:rPr>
        <w:t>topshiriq</w:t>
      </w:r>
      <w:proofErr w:type="spellEnd"/>
    </w:p>
    <w:p w:rsidR="00C72BE2" w:rsidRPr="009D2F4C" w:rsidRDefault="00C72BE2" w:rsidP="00C72BE2">
      <w:pPr>
        <w:jc w:val="center"/>
        <w:rPr>
          <w:color w:val="FF0000"/>
          <w:sz w:val="36"/>
          <w:szCs w:val="36"/>
          <w:lang w:val="en-US"/>
        </w:rPr>
      </w:pPr>
      <w:proofErr w:type="spellStart"/>
      <w:r w:rsidRPr="009D2F4C">
        <w:rPr>
          <w:color w:val="FF0000"/>
          <w:sz w:val="36"/>
          <w:szCs w:val="36"/>
          <w:lang w:val="en-US"/>
        </w:rPr>
        <w:t>Haqiqiy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sonlar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fayli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berilgan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. </w:t>
      </w:r>
      <w:proofErr w:type="spellStart"/>
      <w:r w:rsidRPr="009D2F4C">
        <w:rPr>
          <w:color w:val="FF0000"/>
          <w:sz w:val="36"/>
          <w:szCs w:val="36"/>
          <w:lang w:val="en-US"/>
        </w:rPr>
        <w:t>Undagi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eng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katta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va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eng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kichik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elementlar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o’rinlari</w:t>
      </w:r>
      <w:proofErr w:type="spellEnd"/>
      <w:r w:rsidRPr="009D2F4C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9D2F4C">
        <w:rPr>
          <w:color w:val="FF0000"/>
          <w:sz w:val="36"/>
          <w:szCs w:val="36"/>
          <w:lang w:val="en-US"/>
        </w:rPr>
        <w:t>almashtirilsin</w:t>
      </w:r>
      <w:proofErr w:type="spellEnd"/>
      <w:r w:rsidRPr="009D2F4C">
        <w:rPr>
          <w:color w:val="FF0000"/>
          <w:sz w:val="36"/>
          <w:szCs w:val="36"/>
          <w:lang w:val="en-US"/>
        </w:rPr>
        <w:t>.</w:t>
      </w:r>
    </w:p>
    <w:p w:rsidR="00C72BE2" w:rsidRDefault="00C72BE2" w:rsidP="00C72BE2">
      <w:pPr>
        <w:jc w:val="center"/>
        <w:rPr>
          <w:sz w:val="36"/>
          <w:szCs w:val="36"/>
          <w:lang w:val="en-US"/>
        </w:rPr>
      </w:pPr>
    </w:p>
    <w:p w:rsidR="00C72BE2" w:rsidRDefault="00C72BE2" w:rsidP="00C72B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Dastur </w:t>
      </w:r>
      <w:proofErr w:type="spellStart"/>
      <w:proofErr w:type="gramStart"/>
      <w:r>
        <w:rPr>
          <w:sz w:val="36"/>
          <w:szCs w:val="36"/>
          <w:lang w:val="en-US"/>
        </w:rPr>
        <w:t>kodi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:rsidR="00C72BE2" w:rsidRPr="00C72BE2" w:rsidRDefault="00C72BE2" w:rsidP="00C72BE2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def </w:t>
      </w:r>
      <w:proofErr w:type="spellStart"/>
      <w:r w:rsidRPr="00C72BE2">
        <w:rPr>
          <w:sz w:val="36"/>
          <w:szCs w:val="36"/>
          <w:lang w:val="en-US"/>
        </w:rPr>
        <w:t>swap_min_max</w:t>
      </w:r>
      <w:proofErr w:type="spellEnd"/>
      <w:r w:rsidRPr="00C72BE2">
        <w:rPr>
          <w:sz w:val="36"/>
          <w:szCs w:val="36"/>
          <w:lang w:val="en-US"/>
        </w:rPr>
        <w:t>(</w:t>
      </w:r>
      <w:proofErr w:type="spellStart"/>
      <w:r w:rsidRPr="00C72BE2">
        <w:rPr>
          <w:sz w:val="36"/>
          <w:szCs w:val="36"/>
          <w:lang w:val="en-US"/>
        </w:rPr>
        <w:t>lst</w:t>
      </w:r>
      <w:proofErr w:type="spellEnd"/>
      <w:r w:rsidRPr="00C72BE2">
        <w:rPr>
          <w:sz w:val="36"/>
          <w:szCs w:val="36"/>
          <w:lang w:val="en-US"/>
        </w:rPr>
        <w:t>):</w:t>
      </w:r>
    </w:p>
    <w:p w:rsidR="00C72BE2" w:rsidRPr="00C72BE2" w:rsidRDefault="00C72BE2" w:rsidP="00C72BE2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    if </w:t>
      </w:r>
      <w:proofErr w:type="spellStart"/>
      <w:r w:rsidRPr="00C72BE2">
        <w:rPr>
          <w:sz w:val="36"/>
          <w:szCs w:val="36"/>
          <w:lang w:val="en-US"/>
        </w:rPr>
        <w:t>len</w:t>
      </w:r>
      <w:proofErr w:type="spellEnd"/>
      <w:r w:rsidRPr="00C72BE2">
        <w:rPr>
          <w:sz w:val="36"/>
          <w:szCs w:val="36"/>
          <w:lang w:val="en-US"/>
        </w:rPr>
        <w:t>(</w:t>
      </w:r>
      <w:proofErr w:type="spellStart"/>
      <w:r w:rsidRPr="00C72BE2">
        <w:rPr>
          <w:sz w:val="36"/>
          <w:szCs w:val="36"/>
          <w:lang w:val="en-US"/>
        </w:rPr>
        <w:t>lst</w:t>
      </w:r>
      <w:proofErr w:type="spellEnd"/>
      <w:r w:rsidRPr="00C72BE2">
        <w:rPr>
          <w:sz w:val="36"/>
          <w:szCs w:val="36"/>
          <w:lang w:val="en-US"/>
        </w:rPr>
        <w:t>) == 0:</w:t>
      </w:r>
    </w:p>
    <w:p w:rsidR="00C72BE2" w:rsidRPr="00C72BE2" w:rsidRDefault="00C72BE2" w:rsidP="00C72BE2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        return </w:t>
      </w:r>
      <w:proofErr w:type="spellStart"/>
      <w:proofErr w:type="gramStart"/>
      <w:r w:rsidRPr="00C72BE2">
        <w:rPr>
          <w:sz w:val="36"/>
          <w:szCs w:val="36"/>
          <w:lang w:val="en-US"/>
        </w:rPr>
        <w:t>lst</w:t>
      </w:r>
      <w:proofErr w:type="spellEnd"/>
      <w:r w:rsidRPr="00C72BE2">
        <w:rPr>
          <w:sz w:val="36"/>
          <w:szCs w:val="36"/>
          <w:lang w:val="en-US"/>
        </w:rPr>
        <w:t xml:space="preserve">  #</w:t>
      </w:r>
      <w:proofErr w:type="gramEnd"/>
      <w:r w:rsidRPr="00C72BE2">
        <w:rPr>
          <w:sz w:val="36"/>
          <w:szCs w:val="36"/>
          <w:lang w:val="en-US"/>
        </w:rPr>
        <w:t xml:space="preserve"> Agar </w:t>
      </w:r>
      <w:proofErr w:type="spellStart"/>
      <w:r w:rsidRPr="00C72BE2">
        <w:rPr>
          <w:sz w:val="36"/>
          <w:szCs w:val="36"/>
          <w:lang w:val="en-US"/>
        </w:rPr>
        <w:t>ro'yxat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bo'sh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bo'lsa</w:t>
      </w:r>
      <w:proofErr w:type="spellEnd"/>
      <w:r w:rsidRPr="00C72BE2">
        <w:rPr>
          <w:sz w:val="36"/>
          <w:szCs w:val="36"/>
          <w:lang w:val="en-US"/>
        </w:rPr>
        <w:t xml:space="preserve">, </w:t>
      </w:r>
      <w:proofErr w:type="spellStart"/>
      <w:r w:rsidRPr="00C72BE2">
        <w:rPr>
          <w:sz w:val="36"/>
          <w:szCs w:val="36"/>
          <w:lang w:val="en-US"/>
        </w:rPr>
        <w:t>uni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qaytarish</w:t>
      </w:r>
      <w:proofErr w:type="spellEnd"/>
    </w:p>
    <w:p w:rsidR="00C72BE2" w:rsidRPr="00C72BE2" w:rsidRDefault="00C72BE2" w:rsidP="00C72BE2">
      <w:pPr>
        <w:rPr>
          <w:sz w:val="36"/>
          <w:szCs w:val="36"/>
          <w:lang w:val="en-US"/>
        </w:rPr>
      </w:pPr>
    </w:p>
    <w:p w:rsidR="00C72BE2" w:rsidRPr="00C72BE2" w:rsidRDefault="00C72BE2" w:rsidP="00C72BE2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    # </w:t>
      </w:r>
      <w:proofErr w:type="spellStart"/>
      <w:r w:rsidRPr="00C72BE2">
        <w:rPr>
          <w:sz w:val="36"/>
          <w:szCs w:val="36"/>
          <w:lang w:val="en-US"/>
        </w:rPr>
        <w:t>Eng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kichik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va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eng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katta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elementlarning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indeklarini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topamiz</w:t>
      </w:r>
      <w:proofErr w:type="spellEnd"/>
    </w:p>
    <w:p w:rsidR="00C72BE2" w:rsidRPr="00C72BE2" w:rsidRDefault="00C72BE2" w:rsidP="00C72B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min_index</w:t>
      </w:r>
      <w:proofErr w:type="spellEnd"/>
      <w:r>
        <w:rPr>
          <w:sz w:val="36"/>
          <w:szCs w:val="36"/>
          <w:lang w:val="en-US"/>
        </w:rPr>
        <w:t xml:space="preserve"> = 1st.index(min(1</w:t>
      </w:r>
      <w:r w:rsidRPr="00C72BE2">
        <w:rPr>
          <w:sz w:val="36"/>
          <w:szCs w:val="36"/>
          <w:lang w:val="en-US"/>
        </w:rPr>
        <w:t>st))</w:t>
      </w:r>
    </w:p>
    <w:p w:rsidR="00C72BE2" w:rsidRPr="00C72BE2" w:rsidRDefault="00C72BE2" w:rsidP="00C72B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max_index</w:t>
      </w:r>
      <w:proofErr w:type="spellEnd"/>
      <w:r>
        <w:rPr>
          <w:sz w:val="36"/>
          <w:szCs w:val="36"/>
          <w:lang w:val="en-US"/>
        </w:rPr>
        <w:t xml:space="preserve"> = 1st.index(max(1</w:t>
      </w:r>
      <w:r w:rsidRPr="00C72BE2">
        <w:rPr>
          <w:sz w:val="36"/>
          <w:szCs w:val="36"/>
          <w:lang w:val="en-US"/>
        </w:rPr>
        <w:t>st))</w:t>
      </w:r>
    </w:p>
    <w:p w:rsidR="00C72BE2" w:rsidRPr="00C72BE2" w:rsidRDefault="00C72BE2" w:rsidP="00C72BE2">
      <w:pPr>
        <w:rPr>
          <w:sz w:val="36"/>
          <w:szCs w:val="36"/>
          <w:lang w:val="en-US"/>
        </w:rPr>
      </w:pPr>
    </w:p>
    <w:p w:rsidR="00C72BE2" w:rsidRPr="00C72BE2" w:rsidRDefault="00C72BE2" w:rsidP="009D2F4C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    # </w:t>
      </w:r>
      <w:proofErr w:type="spellStart"/>
      <w:r w:rsidRPr="00C72BE2">
        <w:rPr>
          <w:sz w:val="36"/>
          <w:szCs w:val="36"/>
          <w:lang w:val="en-US"/>
        </w:rPr>
        <w:t>Eng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kichik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va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eng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katta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elementlarni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almashtiramiz</w:t>
      </w:r>
      <w:proofErr w:type="spellEnd"/>
    </w:p>
    <w:p w:rsidR="00C72BE2" w:rsidRPr="00C72BE2" w:rsidRDefault="00C72BE2" w:rsidP="009D2F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1st[</w:t>
      </w:r>
      <w:proofErr w:type="spellStart"/>
      <w:r>
        <w:rPr>
          <w:sz w:val="36"/>
          <w:szCs w:val="36"/>
          <w:lang w:val="en-US"/>
        </w:rPr>
        <w:t>min_index</w:t>
      </w:r>
      <w:proofErr w:type="spellEnd"/>
      <w:r>
        <w:rPr>
          <w:sz w:val="36"/>
          <w:szCs w:val="36"/>
          <w:lang w:val="en-US"/>
        </w:rPr>
        <w:t>], 1st[</w:t>
      </w:r>
      <w:proofErr w:type="spellStart"/>
      <w:r>
        <w:rPr>
          <w:sz w:val="36"/>
          <w:szCs w:val="36"/>
          <w:lang w:val="en-US"/>
        </w:rPr>
        <w:t>max_index</w:t>
      </w:r>
      <w:proofErr w:type="spellEnd"/>
      <w:r>
        <w:rPr>
          <w:sz w:val="36"/>
          <w:szCs w:val="36"/>
          <w:lang w:val="en-US"/>
        </w:rPr>
        <w:t>] = 1st[</w:t>
      </w:r>
      <w:proofErr w:type="spellStart"/>
      <w:r>
        <w:rPr>
          <w:sz w:val="36"/>
          <w:szCs w:val="36"/>
          <w:lang w:val="en-US"/>
        </w:rPr>
        <w:t>max_index</w:t>
      </w:r>
      <w:proofErr w:type="spellEnd"/>
      <w:r>
        <w:rPr>
          <w:sz w:val="36"/>
          <w:szCs w:val="36"/>
          <w:lang w:val="en-US"/>
        </w:rPr>
        <w:t>], 1</w:t>
      </w:r>
      <w:r w:rsidRPr="00C72BE2">
        <w:rPr>
          <w:sz w:val="36"/>
          <w:szCs w:val="36"/>
          <w:lang w:val="en-US"/>
        </w:rPr>
        <w:t>st[</w:t>
      </w:r>
      <w:proofErr w:type="spellStart"/>
      <w:r w:rsidRPr="00C72BE2">
        <w:rPr>
          <w:sz w:val="36"/>
          <w:szCs w:val="36"/>
          <w:lang w:val="en-US"/>
        </w:rPr>
        <w:t>min_index</w:t>
      </w:r>
      <w:proofErr w:type="spellEnd"/>
      <w:r w:rsidRPr="00C72BE2">
        <w:rPr>
          <w:sz w:val="36"/>
          <w:szCs w:val="36"/>
          <w:lang w:val="en-US"/>
        </w:rPr>
        <w:t>]</w:t>
      </w:r>
    </w:p>
    <w:p w:rsidR="00C72BE2" w:rsidRPr="00C72BE2" w:rsidRDefault="00C72BE2" w:rsidP="009D2F4C">
      <w:pPr>
        <w:rPr>
          <w:sz w:val="36"/>
          <w:szCs w:val="36"/>
          <w:lang w:val="en-US"/>
        </w:rPr>
      </w:pPr>
    </w:p>
    <w:p w:rsidR="00C72BE2" w:rsidRPr="00C72BE2" w:rsidRDefault="00C72BE2" w:rsidP="009D2F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return 1</w:t>
      </w:r>
      <w:r w:rsidRPr="00C72BE2">
        <w:rPr>
          <w:sz w:val="36"/>
          <w:szCs w:val="36"/>
          <w:lang w:val="en-US"/>
        </w:rPr>
        <w:t>st</w:t>
      </w:r>
    </w:p>
    <w:p w:rsidR="00C72BE2" w:rsidRPr="00C72BE2" w:rsidRDefault="00C72BE2" w:rsidP="009D2F4C">
      <w:pPr>
        <w:rPr>
          <w:sz w:val="36"/>
          <w:szCs w:val="36"/>
          <w:lang w:val="en-US"/>
        </w:rPr>
      </w:pPr>
    </w:p>
    <w:p w:rsidR="00C72BE2" w:rsidRPr="00C72BE2" w:rsidRDefault="00C72BE2" w:rsidP="009D2F4C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# </w:t>
      </w:r>
      <w:proofErr w:type="spellStart"/>
      <w:r w:rsidRPr="00C72BE2">
        <w:rPr>
          <w:sz w:val="36"/>
          <w:szCs w:val="36"/>
          <w:lang w:val="en-US"/>
        </w:rPr>
        <w:t>Misol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ro'yxat</w:t>
      </w:r>
      <w:proofErr w:type="spellEnd"/>
    </w:p>
    <w:p w:rsidR="00C72BE2" w:rsidRPr="00C72BE2" w:rsidRDefault="00C72BE2" w:rsidP="009D2F4C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>numbers = [3.5, -2.1, 7.8, 1.2, -4.5, 6.3]</w:t>
      </w:r>
    </w:p>
    <w:p w:rsidR="00C72BE2" w:rsidRPr="00C72BE2" w:rsidRDefault="00C72BE2" w:rsidP="009D2F4C">
      <w:pPr>
        <w:rPr>
          <w:sz w:val="36"/>
          <w:szCs w:val="36"/>
          <w:lang w:val="en-US"/>
        </w:rPr>
      </w:pPr>
    </w:p>
    <w:p w:rsidR="00C72BE2" w:rsidRPr="00C72BE2" w:rsidRDefault="00C72BE2" w:rsidP="009D2F4C">
      <w:pPr>
        <w:rPr>
          <w:sz w:val="36"/>
          <w:szCs w:val="36"/>
          <w:lang w:val="en-US"/>
        </w:rPr>
      </w:pPr>
      <w:r w:rsidRPr="00C72BE2">
        <w:rPr>
          <w:sz w:val="36"/>
          <w:szCs w:val="36"/>
          <w:lang w:val="en-US"/>
        </w:rPr>
        <w:t xml:space="preserve"># </w:t>
      </w:r>
      <w:proofErr w:type="spellStart"/>
      <w:r w:rsidRPr="00C72BE2">
        <w:rPr>
          <w:sz w:val="36"/>
          <w:szCs w:val="36"/>
          <w:lang w:val="en-US"/>
        </w:rPr>
        <w:t>Natijani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chiqarish</w:t>
      </w:r>
      <w:proofErr w:type="spellEnd"/>
    </w:p>
    <w:p w:rsidR="00C72BE2" w:rsidRPr="00C72BE2" w:rsidRDefault="00C72BE2" w:rsidP="009D2F4C">
      <w:pPr>
        <w:rPr>
          <w:sz w:val="36"/>
          <w:szCs w:val="36"/>
          <w:lang w:val="en-US"/>
        </w:rPr>
      </w:pPr>
      <w:proofErr w:type="spellStart"/>
      <w:r w:rsidRPr="00C72BE2">
        <w:rPr>
          <w:sz w:val="36"/>
          <w:szCs w:val="36"/>
          <w:lang w:val="en-US"/>
        </w:rPr>
        <w:t>swapped_numbers</w:t>
      </w:r>
      <w:proofErr w:type="spellEnd"/>
      <w:r w:rsidRPr="00C72BE2">
        <w:rPr>
          <w:sz w:val="36"/>
          <w:szCs w:val="36"/>
          <w:lang w:val="en-US"/>
        </w:rPr>
        <w:t xml:space="preserve"> = </w:t>
      </w:r>
      <w:proofErr w:type="spellStart"/>
      <w:r w:rsidRPr="00C72BE2">
        <w:rPr>
          <w:sz w:val="36"/>
          <w:szCs w:val="36"/>
          <w:lang w:val="en-US"/>
        </w:rPr>
        <w:t>swap_min_max</w:t>
      </w:r>
      <w:proofErr w:type="spellEnd"/>
      <w:r w:rsidRPr="00C72BE2">
        <w:rPr>
          <w:sz w:val="36"/>
          <w:szCs w:val="36"/>
          <w:lang w:val="en-US"/>
        </w:rPr>
        <w:t>(numbers)</w:t>
      </w:r>
    </w:p>
    <w:p w:rsidR="00C72BE2" w:rsidRDefault="00C72BE2" w:rsidP="009D2F4C">
      <w:pPr>
        <w:rPr>
          <w:sz w:val="36"/>
          <w:szCs w:val="36"/>
          <w:lang w:val="en-US"/>
        </w:rPr>
      </w:pPr>
      <w:proofErr w:type="gramStart"/>
      <w:r w:rsidRPr="00C72BE2">
        <w:rPr>
          <w:sz w:val="36"/>
          <w:szCs w:val="36"/>
          <w:lang w:val="en-US"/>
        </w:rPr>
        <w:t>print(</w:t>
      </w:r>
      <w:proofErr w:type="gramEnd"/>
      <w:r w:rsidRPr="00C72BE2">
        <w:rPr>
          <w:sz w:val="36"/>
          <w:szCs w:val="36"/>
          <w:lang w:val="en-US"/>
        </w:rPr>
        <w:t>"</w:t>
      </w:r>
      <w:proofErr w:type="spellStart"/>
      <w:r w:rsidRPr="00C72BE2">
        <w:rPr>
          <w:sz w:val="36"/>
          <w:szCs w:val="36"/>
          <w:lang w:val="en-US"/>
        </w:rPr>
        <w:t>O'zgartirilgan</w:t>
      </w:r>
      <w:proofErr w:type="spellEnd"/>
      <w:r w:rsidRPr="00C72BE2">
        <w:rPr>
          <w:sz w:val="36"/>
          <w:szCs w:val="36"/>
          <w:lang w:val="en-US"/>
        </w:rPr>
        <w:t xml:space="preserve"> </w:t>
      </w:r>
      <w:proofErr w:type="spellStart"/>
      <w:r w:rsidRPr="00C72BE2">
        <w:rPr>
          <w:sz w:val="36"/>
          <w:szCs w:val="36"/>
          <w:lang w:val="en-US"/>
        </w:rPr>
        <w:t>ro'yxat</w:t>
      </w:r>
      <w:proofErr w:type="spellEnd"/>
      <w:r w:rsidRPr="00C72BE2">
        <w:rPr>
          <w:sz w:val="36"/>
          <w:szCs w:val="36"/>
          <w:lang w:val="en-US"/>
        </w:rPr>
        <w:t xml:space="preserve">:", </w:t>
      </w:r>
      <w:proofErr w:type="spellStart"/>
      <w:r w:rsidRPr="00C72BE2">
        <w:rPr>
          <w:sz w:val="36"/>
          <w:szCs w:val="36"/>
          <w:lang w:val="en-US"/>
        </w:rPr>
        <w:t>swapped_numbers</w:t>
      </w:r>
      <w:proofErr w:type="spellEnd"/>
      <w:r w:rsidRPr="00C72BE2">
        <w:rPr>
          <w:sz w:val="36"/>
          <w:szCs w:val="36"/>
          <w:lang w:val="en-US"/>
        </w:rPr>
        <w:t>)</w:t>
      </w:r>
    </w:p>
    <w:p w:rsidR="00C72BE2" w:rsidRDefault="00C72BE2" w:rsidP="00C72BE2">
      <w:pPr>
        <w:rPr>
          <w:sz w:val="36"/>
          <w:szCs w:val="36"/>
          <w:lang w:val="en-US"/>
        </w:rPr>
      </w:pPr>
    </w:p>
    <w:p w:rsidR="00C72BE2" w:rsidRDefault="00C72BE2" w:rsidP="00C72BE2">
      <w:pPr>
        <w:jc w:val="center"/>
        <w:rPr>
          <w:b/>
          <w:sz w:val="44"/>
          <w:szCs w:val="44"/>
          <w:lang w:val="en-US"/>
        </w:rPr>
      </w:pPr>
      <w:proofErr w:type="spellStart"/>
      <w:r w:rsidRPr="00C72BE2">
        <w:rPr>
          <w:b/>
          <w:sz w:val="44"/>
          <w:szCs w:val="44"/>
          <w:lang w:val="en-US"/>
        </w:rPr>
        <w:t>Natijasi</w:t>
      </w:r>
      <w:proofErr w:type="spellEnd"/>
      <w:r w:rsidRPr="00C72BE2">
        <w:rPr>
          <w:b/>
          <w:sz w:val="44"/>
          <w:szCs w:val="44"/>
          <w:lang w:val="en-US"/>
        </w:rPr>
        <w:t>:</w:t>
      </w:r>
    </w:p>
    <w:p w:rsidR="00995D12" w:rsidRDefault="00995D12" w:rsidP="00C72BE2">
      <w:pPr>
        <w:jc w:val="center"/>
        <w:rPr>
          <w:b/>
          <w:sz w:val="44"/>
          <w:szCs w:val="44"/>
          <w:lang w:val="en-US"/>
        </w:rPr>
      </w:pPr>
    </w:p>
    <w:p w:rsidR="00995D12" w:rsidRDefault="00995D12" w:rsidP="00C72BE2">
      <w:pPr>
        <w:jc w:val="center"/>
        <w:rPr>
          <w:b/>
          <w:sz w:val="44"/>
          <w:szCs w:val="44"/>
          <w:lang w:val="en-US"/>
        </w:rPr>
      </w:pPr>
      <w:r w:rsidRPr="00995D12">
        <w:rPr>
          <w:b/>
          <w:noProof/>
          <w:sz w:val="44"/>
          <w:szCs w:val="44"/>
          <w:lang w:val="en-US"/>
        </w:rPr>
        <w:drawing>
          <wp:inline distT="0" distB="0" distL="0" distR="0" wp14:anchorId="25D5CD8D" wp14:editId="163B64C7">
            <wp:extent cx="5731510" cy="2832547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2" w:rsidRDefault="00C72BE2" w:rsidP="00C72BE2">
      <w:pPr>
        <w:jc w:val="center"/>
        <w:rPr>
          <w:b/>
          <w:sz w:val="44"/>
          <w:szCs w:val="44"/>
          <w:lang w:val="en-US"/>
        </w:rPr>
      </w:pPr>
    </w:p>
    <w:p w:rsidR="00C72BE2" w:rsidRDefault="00C72BE2" w:rsidP="00C72BE2">
      <w:pPr>
        <w:jc w:val="center"/>
        <w:rPr>
          <w:b/>
          <w:sz w:val="44"/>
          <w:szCs w:val="44"/>
          <w:lang w:val="en-US"/>
        </w:rPr>
      </w:pPr>
    </w:p>
    <w:p w:rsidR="00C72BE2" w:rsidRDefault="00C72BE2" w:rsidP="00C72BE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3</w:t>
      </w:r>
      <w:r w:rsidRPr="00C72BE2">
        <w:rPr>
          <w:b/>
          <w:sz w:val="44"/>
          <w:szCs w:val="44"/>
          <w:lang w:val="en-US"/>
        </w:rPr>
        <w:t xml:space="preserve">- </w:t>
      </w:r>
      <w:proofErr w:type="spellStart"/>
      <w:r w:rsidRPr="00C72BE2">
        <w:rPr>
          <w:b/>
          <w:sz w:val="44"/>
          <w:szCs w:val="44"/>
          <w:lang w:val="en-US"/>
        </w:rPr>
        <w:t>topshiriq</w:t>
      </w:r>
      <w:proofErr w:type="spellEnd"/>
    </w:p>
    <w:p w:rsidR="00C72BE2" w:rsidRPr="009D2F4C" w:rsidRDefault="00E334E4" w:rsidP="00C72BE2">
      <w:pPr>
        <w:jc w:val="center"/>
        <w:rPr>
          <w:color w:val="FF0000"/>
          <w:sz w:val="44"/>
          <w:szCs w:val="44"/>
          <w:lang w:val="en-US"/>
        </w:rPr>
      </w:pPr>
      <w:r w:rsidRPr="009D2F4C">
        <w:rPr>
          <w:color w:val="FF0000"/>
          <w:sz w:val="44"/>
          <w:szCs w:val="44"/>
          <w:lang w:val="en-US"/>
        </w:rPr>
        <w:lastRenderedPageBreak/>
        <w:t xml:space="preserve">N ta </w:t>
      </w:r>
      <w:proofErr w:type="spellStart"/>
      <w:r w:rsidRPr="009D2F4C">
        <w:rPr>
          <w:color w:val="FF0000"/>
          <w:sz w:val="44"/>
          <w:szCs w:val="44"/>
          <w:lang w:val="en-US"/>
        </w:rPr>
        <w:t>elementdan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tashkil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topgan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massiv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va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k </w:t>
      </w:r>
      <w:proofErr w:type="spellStart"/>
      <w:r w:rsidRPr="009D2F4C">
        <w:rPr>
          <w:color w:val="FF0000"/>
          <w:sz w:val="44"/>
          <w:szCs w:val="44"/>
          <w:lang w:val="en-US"/>
        </w:rPr>
        <w:t>butun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soni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berilgan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(1&lt;=k&lt;n). </w:t>
      </w:r>
      <w:proofErr w:type="spellStart"/>
      <w:r w:rsidRPr="009D2F4C">
        <w:rPr>
          <w:color w:val="FF0000"/>
          <w:sz w:val="44"/>
          <w:szCs w:val="44"/>
          <w:lang w:val="en-US"/>
        </w:rPr>
        <w:t>Massiv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elementlarini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k ta </w:t>
      </w:r>
      <w:proofErr w:type="spellStart"/>
      <w:r w:rsidRPr="009D2F4C">
        <w:rPr>
          <w:color w:val="FF0000"/>
          <w:sz w:val="44"/>
          <w:szCs w:val="44"/>
          <w:lang w:val="en-US"/>
        </w:rPr>
        <w:t>o’rin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o’ngga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siljituvchi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programma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tuzilsin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. </w:t>
      </w:r>
      <w:proofErr w:type="gramStart"/>
      <w:r w:rsidRPr="009D2F4C">
        <w:rPr>
          <w:color w:val="FF0000"/>
          <w:sz w:val="44"/>
          <w:szCs w:val="44"/>
          <w:lang w:val="en-US"/>
        </w:rPr>
        <w:t>a[</w:t>
      </w:r>
      <w:proofErr w:type="gramEnd"/>
      <w:r w:rsidRPr="009D2F4C">
        <w:rPr>
          <w:color w:val="FF0000"/>
          <w:sz w:val="44"/>
          <w:szCs w:val="44"/>
          <w:lang w:val="en-US"/>
        </w:rPr>
        <w:t xml:space="preserve">0] element </w:t>
      </w:r>
      <w:proofErr w:type="spellStart"/>
      <w:r w:rsidRPr="009D2F4C">
        <w:rPr>
          <w:color w:val="FF0000"/>
          <w:sz w:val="44"/>
          <w:szCs w:val="44"/>
          <w:lang w:val="en-US"/>
        </w:rPr>
        <w:t>qiymati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a[k] </w:t>
      </w:r>
      <w:proofErr w:type="spellStart"/>
      <w:r w:rsidRPr="009D2F4C">
        <w:rPr>
          <w:color w:val="FF0000"/>
          <w:sz w:val="44"/>
          <w:szCs w:val="44"/>
          <w:lang w:val="en-US"/>
        </w:rPr>
        <w:t>ga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o’tadi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, a[1] </w:t>
      </w:r>
      <w:proofErr w:type="spellStart"/>
      <w:r w:rsidRPr="009D2F4C">
        <w:rPr>
          <w:color w:val="FF0000"/>
          <w:sz w:val="44"/>
          <w:szCs w:val="44"/>
          <w:lang w:val="en-US"/>
        </w:rPr>
        <w:t>esa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a[k+1] </w:t>
      </w:r>
      <w:proofErr w:type="spellStart"/>
      <w:r w:rsidRPr="009D2F4C">
        <w:rPr>
          <w:color w:val="FF0000"/>
          <w:sz w:val="44"/>
          <w:szCs w:val="44"/>
          <w:lang w:val="en-US"/>
        </w:rPr>
        <w:t>ga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, </w:t>
      </w:r>
      <w:proofErr w:type="spellStart"/>
      <w:r w:rsidRPr="009D2F4C">
        <w:rPr>
          <w:color w:val="FF0000"/>
          <w:sz w:val="44"/>
          <w:szCs w:val="44"/>
          <w:lang w:val="en-US"/>
        </w:rPr>
        <w:t>massivning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ohirgi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k ta </w:t>
      </w:r>
      <w:proofErr w:type="spellStart"/>
      <w:r w:rsidRPr="009D2F4C">
        <w:rPr>
          <w:color w:val="FF0000"/>
          <w:sz w:val="44"/>
          <w:szCs w:val="44"/>
          <w:lang w:val="en-US"/>
        </w:rPr>
        <w:t>elementi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tashlab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yuboriladi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. </w:t>
      </w:r>
      <w:proofErr w:type="spellStart"/>
      <w:r w:rsidRPr="009D2F4C">
        <w:rPr>
          <w:color w:val="FF0000"/>
          <w:sz w:val="44"/>
          <w:szCs w:val="44"/>
          <w:lang w:val="en-US"/>
        </w:rPr>
        <w:t>Hosil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bo’lgan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massivning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dastlabki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k ta </w:t>
      </w:r>
      <w:proofErr w:type="spellStart"/>
      <w:r w:rsidRPr="009D2F4C">
        <w:rPr>
          <w:color w:val="FF0000"/>
          <w:sz w:val="44"/>
          <w:szCs w:val="44"/>
          <w:lang w:val="en-US"/>
        </w:rPr>
        <w:t>elementi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qiymati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nolga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teng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bo’lsin</w:t>
      </w:r>
      <w:proofErr w:type="spellEnd"/>
      <w:r w:rsidRPr="009D2F4C">
        <w:rPr>
          <w:color w:val="FF0000"/>
          <w:sz w:val="44"/>
          <w:szCs w:val="44"/>
          <w:lang w:val="en-US"/>
        </w:rPr>
        <w:t>.</w:t>
      </w:r>
    </w:p>
    <w:p w:rsidR="00C72BE2" w:rsidRDefault="00C72BE2" w:rsidP="00C72BE2">
      <w:pPr>
        <w:jc w:val="center"/>
        <w:rPr>
          <w:b/>
          <w:sz w:val="44"/>
          <w:szCs w:val="44"/>
          <w:lang w:val="en-US"/>
        </w:rPr>
      </w:pPr>
    </w:p>
    <w:p w:rsidR="00E334E4" w:rsidRDefault="00E334E4" w:rsidP="00C72BE2">
      <w:pPr>
        <w:jc w:val="center"/>
        <w:rPr>
          <w:b/>
          <w:sz w:val="44"/>
          <w:szCs w:val="44"/>
          <w:lang w:val="en-US"/>
        </w:rPr>
      </w:pPr>
    </w:p>
    <w:p w:rsidR="00E334E4" w:rsidRPr="0032206A" w:rsidRDefault="00E334E4" w:rsidP="00C72BE2">
      <w:pPr>
        <w:jc w:val="center"/>
        <w:rPr>
          <w:sz w:val="44"/>
          <w:szCs w:val="44"/>
          <w:lang w:val="en-US"/>
        </w:rPr>
      </w:pPr>
      <w:r w:rsidRPr="0032206A">
        <w:rPr>
          <w:b/>
          <w:sz w:val="44"/>
          <w:szCs w:val="44"/>
          <w:lang w:val="en-US"/>
        </w:rPr>
        <w:t xml:space="preserve">Dastur </w:t>
      </w:r>
      <w:proofErr w:type="spellStart"/>
      <w:r w:rsidRPr="0032206A">
        <w:rPr>
          <w:b/>
          <w:sz w:val="44"/>
          <w:szCs w:val="44"/>
          <w:lang w:val="en-US"/>
        </w:rPr>
        <w:t>kodi</w:t>
      </w:r>
      <w:proofErr w:type="spellEnd"/>
      <w:r w:rsidRPr="0032206A">
        <w:rPr>
          <w:sz w:val="44"/>
          <w:szCs w:val="44"/>
          <w:lang w:val="en-US"/>
        </w:rPr>
        <w:t>: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# </w:t>
      </w:r>
      <w:proofErr w:type="spellStart"/>
      <w:r w:rsidRPr="0032206A">
        <w:rPr>
          <w:sz w:val="44"/>
          <w:szCs w:val="44"/>
          <w:lang w:val="en-US"/>
        </w:rPr>
        <w:t>Massiv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va</w:t>
      </w:r>
      <w:proofErr w:type="spellEnd"/>
      <w:r w:rsidRPr="0032206A">
        <w:rPr>
          <w:sz w:val="44"/>
          <w:szCs w:val="44"/>
          <w:lang w:val="en-US"/>
        </w:rPr>
        <w:t xml:space="preserve"> k </w:t>
      </w:r>
      <w:proofErr w:type="spellStart"/>
      <w:r w:rsidRPr="0032206A">
        <w:rPr>
          <w:sz w:val="44"/>
          <w:szCs w:val="44"/>
          <w:lang w:val="en-US"/>
        </w:rPr>
        <w:t>sonini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kiritish</w:t>
      </w:r>
      <w:proofErr w:type="spellEnd"/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n = </w:t>
      </w:r>
      <w:proofErr w:type="gramStart"/>
      <w:r w:rsidRPr="0032206A">
        <w:rPr>
          <w:sz w:val="44"/>
          <w:szCs w:val="44"/>
          <w:lang w:val="en-US"/>
        </w:rPr>
        <w:t>int(</w:t>
      </w:r>
      <w:proofErr w:type="gramEnd"/>
      <w:r w:rsidRPr="0032206A">
        <w:rPr>
          <w:sz w:val="44"/>
          <w:szCs w:val="44"/>
          <w:lang w:val="en-US"/>
        </w:rPr>
        <w:t>input("</w:t>
      </w:r>
      <w:proofErr w:type="spellStart"/>
      <w:r w:rsidRPr="0032206A">
        <w:rPr>
          <w:sz w:val="44"/>
          <w:szCs w:val="44"/>
          <w:lang w:val="en-US"/>
        </w:rPr>
        <w:t>Massiv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uzunligini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kiriting</w:t>
      </w:r>
      <w:proofErr w:type="spellEnd"/>
      <w:r w:rsidRPr="0032206A">
        <w:rPr>
          <w:sz w:val="44"/>
          <w:szCs w:val="44"/>
          <w:lang w:val="en-US"/>
        </w:rPr>
        <w:t xml:space="preserve"> (n): "))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k = </w:t>
      </w:r>
      <w:proofErr w:type="gramStart"/>
      <w:r w:rsidRPr="0032206A">
        <w:rPr>
          <w:sz w:val="44"/>
          <w:szCs w:val="44"/>
          <w:lang w:val="en-US"/>
        </w:rPr>
        <w:t>int(</w:t>
      </w:r>
      <w:proofErr w:type="gramEnd"/>
      <w:r w:rsidRPr="0032206A">
        <w:rPr>
          <w:sz w:val="44"/>
          <w:szCs w:val="44"/>
          <w:lang w:val="en-US"/>
        </w:rPr>
        <w:t>input("</w:t>
      </w:r>
      <w:proofErr w:type="spellStart"/>
      <w:r w:rsidRPr="0032206A">
        <w:rPr>
          <w:sz w:val="44"/>
          <w:szCs w:val="44"/>
          <w:lang w:val="en-US"/>
        </w:rPr>
        <w:t>Siljitish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sonini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kiriting</w:t>
      </w:r>
      <w:proofErr w:type="spellEnd"/>
      <w:r w:rsidRPr="0032206A">
        <w:rPr>
          <w:sz w:val="44"/>
          <w:szCs w:val="44"/>
          <w:lang w:val="en-US"/>
        </w:rPr>
        <w:t xml:space="preserve"> (k): "))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a = </w:t>
      </w:r>
      <w:proofErr w:type="gramStart"/>
      <w:r w:rsidRPr="0032206A">
        <w:rPr>
          <w:sz w:val="44"/>
          <w:szCs w:val="44"/>
          <w:lang w:val="en-US"/>
        </w:rPr>
        <w:t>list(</w:t>
      </w:r>
      <w:proofErr w:type="gramEnd"/>
      <w:r w:rsidRPr="0032206A">
        <w:rPr>
          <w:sz w:val="44"/>
          <w:szCs w:val="44"/>
          <w:lang w:val="en-US"/>
        </w:rPr>
        <w:t xml:space="preserve">map(int, input(f"{n} ta </w:t>
      </w:r>
      <w:proofErr w:type="spellStart"/>
      <w:r w:rsidRPr="0032206A">
        <w:rPr>
          <w:sz w:val="44"/>
          <w:szCs w:val="44"/>
          <w:lang w:val="en-US"/>
        </w:rPr>
        <w:t>elementdan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iborat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massivni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kiriting</w:t>
      </w:r>
      <w:proofErr w:type="spellEnd"/>
      <w:r w:rsidRPr="0032206A">
        <w:rPr>
          <w:sz w:val="44"/>
          <w:szCs w:val="44"/>
          <w:lang w:val="en-US"/>
        </w:rPr>
        <w:t>: ").split(</w:t>
      </w:r>
      <w:r w:rsidR="00FD01CA">
        <w:rPr>
          <w:sz w:val="44"/>
          <w:szCs w:val="44"/>
          <w:lang w:val="en-US"/>
        </w:rPr>
        <w:t xml:space="preserve"> </w:t>
      </w:r>
      <w:r w:rsidRPr="0032206A">
        <w:rPr>
          <w:sz w:val="44"/>
          <w:szCs w:val="44"/>
          <w:lang w:val="en-US"/>
        </w:rPr>
        <w:t>)))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# </w:t>
      </w:r>
      <w:proofErr w:type="spellStart"/>
      <w:r w:rsidRPr="0032206A">
        <w:rPr>
          <w:sz w:val="44"/>
          <w:szCs w:val="44"/>
          <w:lang w:val="en-US"/>
        </w:rPr>
        <w:t>Massivning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oxirgi</w:t>
      </w:r>
      <w:proofErr w:type="spellEnd"/>
      <w:r w:rsidRPr="0032206A">
        <w:rPr>
          <w:sz w:val="44"/>
          <w:szCs w:val="44"/>
          <w:lang w:val="en-US"/>
        </w:rPr>
        <w:t xml:space="preserve"> k </w:t>
      </w:r>
      <w:proofErr w:type="spellStart"/>
      <w:r w:rsidRPr="0032206A">
        <w:rPr>
          <w:sz w:val="44"/>
          <w:szCs w:val="44"/>
          <w:lang w:val="en-US"/>
        </w:rPr>
        <w:t>elementlarini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tashlab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yuborish</w:t>
      </w:r>
      <w:proofErr w:type="spellEnd"/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for </w:t>
      </w:r>
      <w:proofErr w:type="spellStart"/>
      <w:r w:rsidRPr="0032206A">
        <w:rPr>
          <w:sz w:val="44"/>
          <w:szCs w:val="44"/>
          <w:lang w:val="en-US"/>
        </w:rPr>
        <w:t>i</w:t>
      </w:r>
      <w:proofErr w:type="spellEnd"/>
      <w:r w:rsidRPr="0032206A">
        <w:rPr>
          <w:sz w:val="44"/>
          <w:szCs w:val="44"/>
          <w:lang w:val="en-US"/>
        </w:rPr>
        <w:t xml:space="preserve"> in </w:t>
      </w:r>
      <w:proofErr w:type="gramStart"/>
      <w:r w:rsidRPr="0032206A">
        <w:rPr>
          <w:sz w:val="44"/>
          <w:szCs w:val="44"/>
          <w:lang w:val="en-US"/>
        </w:rPr>
        <w:t>range(</w:t>
      </w:r>
      <w:proofErr w:type="gramEnd"/>
      <w:r w:rsidRPr="0032206A">
        <w:rPr>
          <w:sz w:val="44"/>
          <w:szCs w:val="44"/>
          <w:lang w:val="en-US"/>
        </w:rPr>
        <w:t>n-1, k-1, -1):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    a[</w:t>
      </w:r>
      <w:proofErr w:type="spellStart"/>
      <w:r w:rsidRPr="0032206A">
        <w:rPr>
          <w:sz w:val="44"/>
          <w:szCs w:val="44"/>
          <w:lang w:val="en-US"/>
        </w:rPr>
        <w:t>i</w:t>
      </w:r>
      <w:proofErr w:type="spellEnd"/>
      <w:r w:rsidRPr="0032206A">
        <w:rPr>
          <w:sz w:val="44"/>
          <w:szCs w:val="44"/>
          <w:lang w:val="en-US"/>
        </w:rPr>
        <w:t>] = a[</w:t>
      </w:r>
      <w:proofErr w:type="spellStart"/>
      <w:r w:rsidRPr="0032206A">
        <w:rPr>
          <w:sz w:val="44"/>
          <w:szCs w:val="44"/>
          <w:lang w:val="en-US"/>
        </w:rPr>
        <w:t>i</w:t>
      </w:r>
      <w:proofErr w:type="spellEnd"/>
      <w:r w:rsidRPr="0032206A">
        <w:rPr>
          <w:sz w:val="44"/>
          <w:szCs w:val="44"/>
          <w:lang w:val="en-US"/>
        </w:rPr>
        <w:t>-k]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# </w:t>
      </w:r>
      <w:proofErr w:type="spellStart"/>
      <w:r w:rsidRPr="0032206A">
        <w:rPr>
          <w:sz w:val="44"/>
          <w:szCs w:val="44"/>
          <w:lang w:val="en-US"/>
        </w:rPr>
        <w:t>Dastlabki</w:t>
      </w:r>
      <w:proofErr w:type="spellEnd"/>
      <w:r w:rsidRPr="0032206A">
        <w:rPr>
          <w:sz w:val="44"/>
          <w:szCs w:val="44"/>
          <w:lang w:val="en-US"/>
        </w:rPr>
        <w:t xml:space="preserve"> k </w:t>
      </w:r>
      <w:proofErr w:type="spellStart"/>
      <w:r w:rsidRPr="0032206A">
        <w:rPr>
          <w:sz w:val="44"/>
          <w:szCs w:val="44"/>
          <w:lang w:val="en-US"/>
        </w:rPr>
        <w:t>elementlarini</w:t>
      </w:r>
      <w:proofErr w:type="spellEnd"/>
      <w:r w:rsidRPr="0032206A">
        <w:rPr>
          <w:sz w:val="44"/>
          <w:szCs w:val="44"/>
          <w:lang w:val="en-US"/>
        </w:rPr>
        <w:t xml:space="preserve"> 0 </w:t>
      </w:r>
      <w:proofErr w:type="spellStart"/>
      <w:r w:rsidRPr="0032206A">
        <w:rPr>
          <w:sz w:val="44"/>
          <w:szCs w:val="44"/>
          <w:lang w:val="en-US"/>
        </w:rPr>
        <w:t>qilish</w:t>
      </w:r>
      <w:proofErr w:type="spellEnd"/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for </w:t>
      </w:r>
      <w:proofErr w:type="spellStart"/>
      <w:r w:rsidRPr="0032206A">
        <w:rPr>
          <w:sz w:val="44"/>
          <w:szCs w:val="44"/>
          <w:lang w:val="en-US"/>
        </w:rPr>
        <w:t>i</w:t>
      </w:r>
      <w:proofErr w:type="spellEnd"/>
      <w:r w:rsidRPr="0032206A">
        <w:rPr>
          <w:sz w:val="44"/>
          <w:szCs w:val="44"/>
          <w:lang w:val="en-US"/>
        </w:rPr>
        <w:t xml:space="preserve"> in range(k):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t xml:space="preserve">    a[</w:t>
      </w:r>
      <w:proofErr w:type="spellStart"/>
      <w:r w:rsidRPr="0032206A">
        <w:rPr>
          <w:sz w:val="44"/>
          <w:szCs w:val="44"/>
          <w:lang w:val="en-US"/>
        </w:rPr>
        <w:t>i</w:t>
      </w:r>
      <w:proofErr w:type="spellEnd"/>
      <w:r w:rsidRPr="0032206A">
        <w:rPr>
          <w:sz w:val="44"/>
          <w:szCs w:val="44"/>
          <w:lang w:val="en-US"/>
        </w:rPr>
        <w:t>] = 0</w:t>
      </w:r>
    </w:p>
    <w:p w:rsidR="00E334E4" w:rsidRPr="0032206A" w:rsidRDefault="00E334E4" w:rsidP="0032206A">
      <w:pPr>
        <w:rPr>
          <w:sz w:val="44"/>
          <w:szCs w:val="44"/>
          <w:lang w:val="en-US"/>
        </w:rPr>
      </w:pPr>
    </w:p>
    <w:p w:rsidR="00E334E4" w:rsidRPr="0032206A" w:rsidRDefault="00E334E4" w:rsidP="0032206A">
      <w:pPr>
        <w:rPr>
          <w:sz w:val="44"/>
          <w:szCs w:val="44"/>
          <w:lang w:val="en-US"/>
        </w:rPr>
      </w:pPr>
      <w:r w:rsidRPr="0032206A">
        <w:rPr>
          <w:sz w:val="44"/>
          <w:szCs w:val="44"/>
          <w:lang w:val="en-US"/>
        </w:rPr>
        <w:lastRenderedPageBreak/>
        <w:t xml:space="preserve"># </w:t>
      </w:r>
      <w:proofErr w:type="spellStart"/>
      <w:r w:rsidRPr="0032206A">
        <w:rPr>
          <w:sz w:val="44"/>
          <w:szCs w:val="44"/>
          <w:lang w:val="en-US"/>
        </w:rPr>
        <w:t>Natijaviy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massivni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chiqarish</w:t>
      </w:r>
      <w:proofErr w:type="spellEnd"/>
    </w:p>
    <w:p w:rsidR="00E334E4" w:rsidRPr="0032206A" w:rsidRDefault="00E334E4" w:rsidP="0032206A">
      <w:pPr>
        <w:rPr>
          <w:sz w:val="44"/>
          <w:szCs w:val="44"/>
          <w:lang w:val="en-US"/>
        </w:rPr>
      </w:pPr>
      <w:proofErr w:type="gramStart"/>
      <w:r w:rsidRPr="0032206A">
        <w:rPr>
          <w:sz w:val="44"/>
          <w:szCs w:val="44"/>
          <w:lang w:val="en-US"/>
        </w:rPr>
        <w:t>print(</w:t>
      </w:r>
      <w:proofErr w:type="gramEnd"/>
      <w:r w:rsidRPr="0032206A">
        <w:rPr>
          <w:sz w:val="44"/>
          <w:szCs w:val="44"/>
          <w:lang w:val="en-US"/>
        </w:rPr>
        <w:t>"</w:t>
      </w:r>
      <w:proofErr w:type="spellStart"/>
      <w:r w:rsidRPr="0032206A">
        <w:rPr>
          <w:sz w:val="44"/>
          <w:szCs w:val="44"/>
          <w:lang w:val="en-US"/>
        </w:rPr>
        <w:t>Natijaviy</w:t>
      </w:r>
      <w:proofErr w:type="spellEnd"/>
      <w:r w:rsidRPr="0032206A">
        <w:rPr>
          <w:sz w:val="44"/>
          <w:szCs w:val="44"/>
          <w:lang w:val="en-US"/>
        </w:rPr>
        <w:t xml:space="preserve"> </w:t>
      </w:r>
      <w:proofErr w:type="spellStart"/>
      <w:r w:rsidRPr="0032206A">
        <w:rPr>
          <w:sz w:val="44"/>
          <w:szCs w:val="44"/>
          <w:lang w:val="en-US"/>
        </w:rPr>
        <w:t>massiv</w:t>
      </w:r>
      <w:proofErr w:type="spellEnd"/>
      <w:r w:rsidRPr="0032206A">
        <w:rPr>
          <w:sz w:val="44"/>
          <w:szCs w:val="44"/>
          <w:lang w:val="en-US"/>
        </w:rPr>
        <w:t>:", a)</w:t>
      </w:r>
    </w:p>
    <w:p w:rsidR="0032206A" w:rsidRDefault="0032206A" w:rsidP="0032206A">
      <w:pPr>
        <w:rPr>
          <w:b/>
          <w:sz w:val="44"/>
          <w:szCs w:val="44"/>
          <w:lang w:val="en-US"/>
        </w:rPr>
      </w:pPr>
    </w:p>
    <w:p w:rsidR="0032206A" w:rsidRDefault="0032206A" w:rsidP="0032206A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Natijasi</w:t>
      </w:r>
      <w:proofErr w:type="spellEnd"/>
      <w:r>
        <w:rPr>
          <w:b/>
          <w:sz w:val="44"/>
          <w:szCs w:val="44"/>
          <w:lang w:val="en-US"/>
        </w:rPr>
        <w:t>:</w:t>
      </w:r>
    </w:p>
    <w:p w:rsidR="00FD01CA" w:rsidRDefault="00FD01CA" w:rsidP="0032206A">
      <w:pPr>
        <w:jc w:val="center"/>
        <w:rPr>
          <w:b/>
          <w:sz w:val="44"/>
          <w:szCs w:val="44"/>
          <w:lang w:val="en-US"/>
        </w:rPr>
      </w:pPr>
    </w:p>
    <w:p w:rsidR="0032206A" w:rsidRDefault="00995D12" w:rsidP="0032206A">
      <w:pPr>
        <w:jc w:val="center"/>
        <w:rPr>
          <w:b/>
          <w:sz w:val="44"/>
          <w:szCs w:val="44"/>
          <w:lang w:val="en-US"/>
        </w:rPr>
      </w:pPr>
      <w:bookmarkStart w:id="0" w:name="_GoBack"/>
      <w:r w:rsidRPr="00995D12">
        <w:rPr>
          <w:b/>
          <w:noProof/>
          <w:sz w:val="44"/>
          <w:szCs w:val="44"/>
          <w:lang w:val="en-US"/>
        </w:rPr>
        <w:drawing>
          <wp:inline distT="0" distB="0" distL="0" distR="0" wp14:anchorId="6C805762" wp14:editId="49048016">
            <wp:extent cx="6224272" cy="532874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280" r="23014" b="69049"/>
                    <a:stretch/>
                  </pic:blipFill>
                  <pic:spPr bwMode="auto">
                    <a:xfrm>
                      <a:off x="0" y="0"/>
                      <a:ext cx="6302308" cy="539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2F4C" w:rsidRDefault="009D2F4C" w:rsidP="0032206A">
      <w:pPr>
        <w:jc w:val="center"/>
        <w:rPr>
          <w:b/>
          <w:sz w:val="44"/>
          <w:szCs w:val="44"/>
          <w:lang w:val="en-US"/>
        </w:rPr>
      </w:pPr>
    </w:p>
    <w:p w:rsidR="0032206A" w:rsidRDefault="0032206A" w:rsidP="0032206A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4-Topshiriq:</w:t>
      </w:r>
    </w:p>
    <w:p w:rsidR="0032206A" w:rsidRDefault="0032206A" w:rsidP="0032206A">
      <w:pPr>
        <w:jc w:val="center"/>
        <w:rPr>
          <w:b/>
          <w:sz w:val="44"/>
          <w:szCs w:val="44"/>
          <w:lang w:val="en-US"/>
        </w:rPr>
      </w:pPr>
    </w:p>
    <w:p w:rsidR="0032206A" w:rsidRPr="009D2F4C" w:rsidRDefault="0032206A" w:rsidP="0032206A">
      <w:pPr>
        <w:jc w:val="center"/>
        <w:rPr>
          <w:color w:val="FF0000"/>
          <w:sz w:val="44"/>
          <w:szCs w:val="44"/>
          <w:lang w:val="en-US"/>
        </w:rPr>
      </w:pPr>
      <w:proofErr w:type="spellStart"/>
      <w:r w:rsidRPr="009D2F4C">
        <w:rPr>
          <w:color w:val="FF0000"/>
          <w:sz w:val="44"/>
          <w:szCs w:val="44"/>
          <w:lang w:val="en-US"/>
        </w:rPr>
        <w:t>Uch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xonali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son </w:t>
      </w:r>
      <w:proofErr w:type="spellStart"/>
      <w:r w:rsidRPr="009D2F4C">
        <w:rPr>
          <w:color w:val="FF0000"/>
          <w:sz w:val="44"/>
          <w:szCs w:val="44"/>
          <w:lang w:val="en-US"/>
        </w:rPr>
        <w:t>berilgan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. </w:t>
      </w:r>
      <w:proofErr w:type="spellStart"/>
      <w:r w:rsidRPr="009D2F4C">
        <w:rPr>
          <w:color w:val="FF0000"/>
          <w:sz w:val="44"/>
          <w:szCs w:val="44"/>
          <w:lang w:val="en-US"/>
        </w:rPr>
        <w:t>Uning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chapdan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birinchi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raqamini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o’chirib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o’ng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tarafiga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yozishdan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hosil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lastRenderedPageBreak/>
        <w:t>bo’lgan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sonni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aniqlovchi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dastur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tuzilsn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. Dastur pyqt5 </w:t>
      </w:r>
      <w:proofErr w:type="spellStart"/>
      <w:r w:rsidRPr="009D2F4C">
        <w:rPr>
          <w:color w:val="FF0000"/>
          <w:sz w:val="44"/>
          <w:szCs w:val="44"/>
          <w:lang w:val="en-US"/>
        </w:rPr>
        <w:t>paketidan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foydalanib</w:t>
      </w:r>
      <w:proofErr w:type="spellEnd"/>
      <w:r w:rsidRPr="009D2F4C">
        <w:rPr>
          <w:color w:val="FF0000"/>
          <w:sz w:val="44"/>
          <w:szCs w:val="44"/>
          <w:lang w:val="en-US"/>
        </w:rPr>
        <w:t xml:space="preserve"> </w:t>
      </w:r>
      <w:proofErr w:type="spellStart"/>
      <w:r w:rsidRPr="009D2F4C">
        <w:rPr>
          <w:color w:val="FF0000"/>
          <w:sz w:val="44"/>
          <w:szCs w:val="44"/>
          <w:lang w:val="en-US"/>
        </w:rPr>
        <w:t>tuzilsin</w:t>
      </w:r>
      <w:proofErr w:type="spellEnd"/>
      <w:r w:rsidRPr="009D2F4C">
        <w:rPr>
          <w:color w:val="FF0000"/>
          <w:sz w:val="44"/>
          <w:szCs w:val="44"/>
          <w:lang w:val="en-US"/>
        </w:rPr>
        <w:t>.</w:t>
      </w:r>
    </w:p>
    <w:p w:rsidR="00995D12" w:rsidRDefault="00995D12" w:rsidP="0032206A">
      <w:pPr>
        <w:jc w:val="center"/>
        <w:rPr>
          <w:sz w:val="44"/>
          <w:szCs w:val="44"/>
          <w:lang w:val="en-US"/>
        </w:rPr>
      </w:pPr>
    </w:p>
    <w:p w:rsidR="00995D12" w:rsidRDefault="00995D12" w:rsidP="0032206A">
      <w:pPr>
        <w:jc w:val="center"/>
        <w:rPr>
          <w:sz w:val="44"/>
          <w:szCs w:val="44"/>
          <w:lang w:val="en-US"/>
        </w:rPr>
      </w:pPr>
    </w:p>
    <w:p w:rsidR="00995D12" w:rsidRPr="00C72BE2" w:rsidRDefault="00995D12" w:rsidP="0032206A">
      <w:pPr>
        <w:jc w:val="center"/>
        <w:rPr>
          <w:b/>
          <w:sz w:val="44"/>
          <w:szCs w:val="44"/>
          <w:lang w:val="en-US"/>
        </w:rPr>
      </w:pPr>
    </w:p>
    <w:sectPr w:rsidR="00995D12" w:rsidRPr="00C72B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CE2" w:rsidRDefault="00D03CE2" w:rsidP="0097326C">
      <w:r>
        <w:separator/>
      </w:r>
    </w:p>
  </w:endnote>
  <w:endnote w:type="continuationSeparator" w:id="0">
    <w:p w:rsidR="00D03CE2" w:rsidRDefault="00D03CE2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CE2" w:rsidRDefault="00D03CE2" w:rsidP="0097326C">
      <w:r>
        <w:separator/>
      </w:r>
    </w:p>
  </w:footnote>
  <w:footnote w:type="continuationSeparator" w:id="0">
    <w:p w:rsidR="00D03CE2" w:rsidRDefault="00D03CE2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2"/>
    <w:rsid w:val="00064933"/>
    <w:rsid w:val="0016286D"/>
    <w:rsid w:val="002B5086"/>
    <w:rsid w:val="0032206A"/>
    <w:rsid w:val="004745E2"/>
    <w:rsid w:val="004E108E"/>
    <w:rsid w:val="00645252"/>
    <w:rsid w:val="006D3D74"/>
    <w:rsid w:val="0083569A"/>
    <w:rsid w:val="00972D90"/>
    <w:rsid w:val="0097326C"/>
    <w:rsid w:val="00995D12"/>
    <w:rsid w:val="009D2F4C"/>
    <w:rsid w:val="00A9204E"/>
    <w:rsid w:val="00B856E2"/>
    <w:rsid w:val="00C72BE2"/>
    <w:rsid w:val="00D03CE2"/>
    <w:rsid w:val="00D1761B"/>
    <w:rsid w:val="00E334E4"/>
    <w:rsid w:val="00EF7E9A"/>
    <w:rsid w:val="00FD01CA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C5C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hidov%20J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4F1213A-238F-46D1-B9CD-0F95EBBB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2024-11-06T15:15:00Z</dcterms:created>
  <dcterms:modified xsi:type="dcterms:W3CDTF">2024-12-04T09:22:00Z</dcterms:modified>
</cp:coreProperties>
</file>